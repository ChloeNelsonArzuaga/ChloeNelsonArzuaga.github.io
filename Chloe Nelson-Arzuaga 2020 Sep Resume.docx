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DE4C5" w14:textId="77777777" w:rsidR="0083796F" w:rsidRDefault="0069505E">
      <w:pPr>
        <w:spacing w:before="64"/>
        <w:ind w:left="100"/>
      </w:pPr>
      <w:r>
        <w:rPr>
          <w:b/>
        </w:rPr>
        <w:t xml:space="preserve">University Address                                      </w:t>
      </w:r>
      <w:r>
        <w:rPr>
          <w:b/>
          <w:w w:val="99"/>
          <w:sz w:val="28"/>
          <w:szCs w:val="28"/>
        </w:rPr>
        <w:t>CHLOE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NELSON-ARZUAGA</w:t>
      </w:r>
      <w:r>
        <w:rPr>
          <w:b/>
          <w:sz w:val="28"/>
          <w:szCs w:val="28"/>
        </w:rPr>
        <w:t xml:space="preserve">                                </w:t>
      </w:r>
      <w:r>
        <w:rPr>
          <w:b/>
        </w:rPr>
        <w:t>Home Address</w:t>
      </w:r>
    </w:p>
    <w:p w14:paraId="270E373B" w14:textId="52895A0B" w:rsidR="0083796F" w:rsidRDefault="0069505E">
      <w:pPr>
        <w:spacing w:line="220" w:lineRule="exact"/>
        <w:ind w:left="100"/>
      </w:pPr>
      <w:r>
        <w:t xml:space="preserve">305 Memorial Drive                              </w:t>
      </w:r>
      <w:r w:rsidR="002B5E12">
        <w:t xml:space="preserve">      </w:t>
      </w:r>
      <w:r>
        <w:t xml:space="preserve">(713)-838-5812 • Chloen@mit.edu </w:t>
      </w:r>
      <w:r w:rsidR="002B5E12">
        <w:t xml:space="preserve">• </w:t>
      </w:r>
      <w:r>
        <w:t xml:space="preserve">  </w:t>
      </w:r>
      <w:hyperlink r:id="rId5" w:history="1">
        <w:proofErr w:type="spellStart"/>
        <w:r w:rsidR="002B5E12" w:rsidRPr="002B5E12">
          <w:rPr>
            <w:rStyle w:val="Hyperlink"/>
          </w:rPr>
          <w:t>Linkedin</w:t>
        </w:r>
        <w:proofErr w:type="spellEnd"/>
      </w:hyperlink>
      <w:r>
        <w:t xml:space="preserve">                                     295 Barrington Lane</w:t>
      </w:r>
    </w:p>
    <w:p w14:paraId="676987DB" w14:textId="77777777" w:rsidR="0083796F" w:rsidRDefault="0069505E">
      <w:pPr>
        <w:spacing w:line="220" w:lineRule="exact"/>
        <w:ind w:left="100"/>
      </w:pPr>
      <w:r>
        <w:t>Cambridge, MA 02139                                                                                                                                                    Alamo, CA 94507</w:t>
      </w:r>
    </w:p>
    <w:p w14:paraId="568DC9F4" w14:textId="77777777" w:rsidR="0083796F" w:rsidRDefault="0083796F">
      <w:pPr>
        <w:spacing w:before="12" w:line="200" w:lineRule="exact"/>
      </w:pPr>
    </w:p>
    <w:p w14:paraId="188976FA" w14:textId="77777777" w:rsidR="0083796F" w:rsidRDefault="0069505E">
      <w:pPr>
        <w:ind w:left="100"/>
      </w:pPr>
      <w:r>
        <w:rPr>
          <w:b/>
        </w:rPr>
        <w:t>EDUCATION</w:t>
      </w:r>
    </w:p>
    <w:p w14:paraId="6CA6066C" w14:textId="77777777" w:rsidR="0083796F" w:rsidRDefault="00C2615E">
      <w:pPr>
        <w:spacing w:before="24"/>
        <w:ind w:left="100"/>
      </w:pPr>
      <w:r>
        <w:pict w14:anchorId="0C703EB6">
          <v:group id="_x0000_s1034" alt="" style="position:absolute;left:0;text-align:left;margin-left:34.55pt;margin-top:1.3pt;width:542.9pt;height:0;z-index:-251660800;mso-position-horizontal-relative:page" coordorigin="691,26" coordsize="10858,0">
            <v:shape id="_x0000_s1035" alt="" style="position:absolute;left:691;top:26;width:10858;height:0" coordorigin="691,26" coordsize="10858,0" path="m691,26r10858,e" filled="f" strokeweight=".82pt">
              <v:path arrowok="t"/>
            </v:shape>
            <w10:wrap anchorx="page"/>
          </v:group>
        </w:pict>
      </w:r>
      <w:r w:rsidR="0069505E">
        <w:rPr>
          <w:b/>
        </w:rPr>
        <w:t>Massachusetts Institute of Technology                                                                                                                                Class of 2021</w:t>
      </w:r>
    </w:p>
    <w:p w14:paraId="38514084" w14:textId="77777777" w:rsidR="0083796F" w:rsidRDefault="0069505E">
      <w:pPr>
        <w:spacing w:before="5"/>
        <w:ind w:left="820"/>
      </w:pPr>
      <w:r>
        <w:rPr>
          <w:rFonts w:ascii="Verdana" w:eastAsia="Verdana" w:hAnsi="Verdana" w:cs="Verdana"/>
        </w:rPr>
        <w:t xml:space="preserve">-    </w:t>
      </w:r>
      <w:r>
        <w:t>Candidate for B.S. in Art and Design                                                                                                            Cambridge, MA</w:t>
      </w:r>
    </w:p>
    <w:p w14:paraId="2024D55B" w14:textId="77777777" w:rsidR="0083796F" w:rsidRDefault="0069505E">
      <w:pPr>
        <w:spacing w:line="240" w:lineRule="exact"/>
        <w:ind w:left="820"/>
      </w:pPr>
      <w:r>
        <w:rPr>
          <w:rFonts w:ascii="Verdana" w:eastAsia="Verdana" w:hAnsi="Verdana" w:cs="Verdana"/>
        </w:rPr>
        <w:t xml:space="preserve">-    </w:t>
      </w:r>
      <w:r>
        <w:t>Candidate for B.S. Mechanical Engineering with a concentration in Autonomous Machines (MIT NEET)</w:t>
      </w:r>
    </w:p>
    <w:p w14:paraId="4019CFE3" w14:textId="77777777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>
        <w:t>Candidate for Spanish Concentration</w:t>
      </w:r>
    </w:p>
    <w:p w14:paraId="39490A69" w14:textId="77777777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>
        <w:t>GPA: 4.6/5.0</w:t>
      </w:r>
    </w:p>
    <w:p w14:paraId="42213AE8" w14:textId="77777777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>
        <w:t>Relevant Coursework: Toy Product Design, Design Computation, Python, How to Make (Almost) Anything</w:t>
      </w:r>
    </w:p>
    <w:p w14:paraId="0FDDAB2E" w14:textId="77777777" w:rsidR="0083796F" w:rsidRDefault="0069505E">
      <w:pPr>
        <w:spacing w:line="220" w:lineRule="exact"/>
        <w:ind w:left="100"/>
      </w:pPr>
      <w:r>
        <w:rPr>
          <w:b/>
        </w:rPr>
        <w:t>The Athenian School                                                                                                                                                             Class of 2017</w:t>
      </w:r>
    </w:p>
    <w:p w14:paraId="45FCAF78" w14:textId="77777777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>
        <w:t>GPA: 4.5/4.0                                                                                                                                                       Danville, CA</w:t>
      </w:r>
    </w:p>
    <w:p w14:paraId="09E46B6F" w14:textId="77777777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>
        <w:t>Relevant Coursework: AP Computer Science, Applied Science and Engineering, CAD and Fabrication</w:t>
      </w:r>
    </w:p>
    <w:p w14:paraId="1AFA36D3" w14:textId="77777777" w:rsidR="0083796F" w:rsidRDefault="0083796F">
      <w:pPr>
        <w:spacing w:before="12" w:line="200" w:lineRule="exact"/>
      </w:pPr>
    </w:p>
    <w:p w14:paraId="0C160AA8" w14:textId="77777777" w:rsidR="0083796F" w:rsidRDefault="0069505E">
      <w:pPr>
        <w:ind w:left="100"/>
      </w:pPr>
      <w:r>
        <w:rPr>
          <w:b/>
        </w:rPr>
        <w:t>ACADEMIC EXPERIENCE</w:t>
      </w:r>
    </w:p>
    <w:p w14:paraId="44A385E1" w14:textId="3C7B4E56" w:rsidR="0083796F" w:rsidRDefault="00C2615E">
      <w:pPr>
        <w:spacing w:before="29"/>
        <w:ind w:left="100"/>
      </w:pPr>
      <w:r>
        <w:pict w14:anchorId="4E5A1B4D">
          <v:group id="_x0000_s1032" alt="" style="position:absolute;left:0;text-align:left;margin-left:34.55pt;margin-top:1.55pt;width:542.9pt;height:0;z-index:-251659776;mso-position-horizontal-relative:page" coordorigin="691,31" coordsize="10858,0">
            <v:shape id="_x0000_s1033" alt="" style="position:absolute;left:691;top:31;width:10858;height:0" coordorigin="691,31" coordsize="10858,0" path="m691,31r10858,e" filled="f" strokeweight=".82pt">
              <v:path arrowok="t"/>
            </v:shape>
            <w10:wrap anchorx="page"/>
          </v:group>
        </w:pict>
      </w:r>
      <w:r w:rsidR="0069505E">
        <w:rPr>
          <w:b/>
        </w:rPr>
        <w:t>C</w:t>
      </w:r>
      <w:r w:rsidR="006C625C">
        <w:rPr>
          <w:b/>
        </w:rPr>
        <w:t>ity Science</w:t>
      </w:r>
      <w:r w:rsidR="0069505E">
        <w:rPr>
          <w:b/>
        </w:rPr>
        <w:t xml:space="preserve">: </w:t>
      </w:r>
      <w:r w:rsidR="0069505E">
        <w:t xml:space="preserve">Media Lab, MIT                                                                                              </w:t>
      </w:r>
      <w:r w:rsidR="006C625C">
        <w:t xml:space="preserve">                             </w:t>
      </w:r>
      <w:r w:rsidR="006C625C">
        <w:rPr>
          <w:b/>
        </w:rPr>
        <w:t>June</w:t>
      </w:r>
      <w:r w:rsidR="0069505E">
        <w:rPr>
          <w:b/>
        </w:rPr>
        <w:t xml:space="preserve"> 20</w:t>
      </w:r>
      <w:r w:rsidR="006C625C">
        <w:rPr>
          <w:b/>
        </w:rPr>
        <w:t>20</w:t>
      </w:r>
      <w:r w:rsidR="0069505E">
        <w:rPr>
          <w:b/>
        </w:rPr>
        <w:t xml:space="preserve">- </w:t>
      </w:r>
      <w:r w:rsidR="006C625C">
        <w:rPr>
          <w:b/>
        </w:rPr>
        <w:t>August 2020</w:t>
      </w:r>
    </w:p>
    <w:p w14:paraId="5053E114" w14:textId="77777777" w:rsidR="0083796F" w:rsidRDefault="0069505E">
      <w:pPr>
        <w:spacing w:line="220" w:lineRule="exact"/>
        <w:ind w:left="100"/>
      </w:pPr>
      <w:r>
        <w:rPr>
          <w:i/>
        </w:rPr>
        <w:t xml:space="preserve">Undergraduate Researcher                                                                                                                                                 </w:t>
      </w:r>
      <w:r>
        <w:t>Cambridge, MA</w:t>
      </w:r>
    </w:p>
    <w:p w14:paraId="3CEE9C06" w14:textId="382D9223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 w:rsidR="00305808">
        <w:t>Created</w:t>
      </w:r>
      <w:r w:rsidR="006C625C">
        <w:t xml:space="preserve"> designs for a</w:t>
      </w:r>
      <w:r w:rsidR="00305808">
        <w:t>n</w:t>
      </w:r>
      <w:r w:rsidR="006C625C">
        <w:t xml:space="preserve"> automatically collapsing table and </w:t>
      </w:r>
      <w:r w:rsidR="00305808">
        <w:t>micro-</w:t>
      </w:r>
      <w:r w:rsidR="006C625C">
        <w:t xml:space="preserve">kitchen counter extender </w:t>
      </w:r>
    </w:p>
    <w:p w14:paraId="28E47144" w14:textId="4DDE3D6A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 w:rsidR="00305808">
        <w:t xml:space="preserve">Generated </w:t>
      </w:r>
      <w:r w:rsidR="006C625C">
        <w:t>full room animations that showed how the furniture interacted in a space</w:t>
      </w:r>
    </w:p>
    <w:p w14:paraId="5EDA046F" w14:textId="77777777" w:rsidR="0083796F" w:rsidRDefault="0069505E">
      <w:pPr>
        <w:spacing w:line="220" w:lineRule="exact"/>
        <w:ind w:left="100"/>
      </w:pPr>
      <w:r>
        <w:rPr>
          <w:b/>
        </w:rPr>
        <w:t xml:space="preserve">MIT Forge and Foundry: </w:t>
      </w:r>
      <w:r>
        <w:t xml:space="preserve">Material Science, MIT                                                                                       </w:t>
      </w:r>
      <w:r>
        <w:rPr>
          <w:b/>
        </w:rPr>
        <w:t>August 2019- January 2020</w:t>
      </w:r>
    </w:p>
    <w:p w14:paraId="6CE90225" w14:textId="77777777" w:rsidR="0083796F" w:rsidRDefault="0069505E">
      <w:pPr>
        <w:spacing w:line="220" w:lineRule="exact"/>
        <w:ind w:left="100"/>
      </w:pPr>
      <w:r>
        <w:rPr>
          <w:i/>
        </w:rPr>
        <w:t xml:space="preserve">Undergraduate Researcher                                                                                                                                                 </w:t>
      </w:r>
      <w:r>
        <w:t>Cambridge, MA</w:t>
      </w:r>
    </w:p>
    <w:p w14:paraId="42042DE4" w14:textId="586F3DCB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 w:rsidR="00305808">
        <w:t xml:space="preserve">Fashioned </w:t>
      </w:r>
      <w:r>
        <w:t>different mixtures of steel in the hope of recreating lost Damascus steel</w:t>
      </w:r>
    </w:p>
    <w:p w14:paraId="356165C3" w14:textId="77777777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>
        <w:t>Studied the material properties of these steels to understand what made Damascus steel superior</w:t>
      </w:r>
    </w:p>
    <w:p w14:paraId="7489ACD3" w14:textId="77777777" w:rsidR="0083796F" w:rsidRDefault="0069505E">
      <w:pPr>
        <w:spacing w:line="220" w:lineRule="exact"/>
        <w:ind w:left="100"/>
      </w:pPr>
      <w:r>
        <w:rPr>
          <w:b/>
        </w:rPr>
        <w:t xml:space="preserve">Tangible Media: </w:t>
      </w:r>
      <w:r>
        <w:t xml:space="preserve">Media Lab, MIT                                                                                                                </w:t>
      </w:r>
      <w:r>
        <w:rPr>
          <w:b/>
        </w:rPr>
        <w:t>August 2017- January 2019</w:t>
      </w:r>
    </w:p>
    <w:p w14:paraId="60B80353" w14:textId="77777777" w:rsidR="0083796F" w:rsidRDefault="0069505E">
      <w:pPr>
        <w:spacing w:line="220" w:lineRule="exact"/>
        <w:ind w:left="100"/>
      </w:pPr>
      <w:r>
        <w:rPr>
          <w:i/>
        </w:rPr>
        <w:t xml:space="preserve">Undergraduate Researcher                                                                                                                                                 </w:t>
      </w:r>
      <w:r>
        <w:t>Cambridge, MA</w:t>
      </w:r>
    </w:p>
    <w:p w14:paraId="0E647DEB" w14:textId="7587DDB6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 w:rsidR="00305808">
        <w:t>Developed</w:t>
      </w:r>
      <w:r>
        <w:t xml:space="preserve"> an interface for an interactive shape display and wrote a </w:t>
      </w:r>
      <w:hyperlink r:id="rId6" w:history="1">
        <w:r w:rsidR="00305808" w:rsidRPr="00305808">
          <w:rPr>
            <w:rStyle w:val="Hyperlink"/>
          </w:rPr>
          <w:t>paper</w:t>
        </w:r>
      </w:hyperlink>
      <w:r w:rsidR="00305808">
        <w:t xml:space="preserve"> </w:t>
      </w:r>
      <w:r w:rsidR="00B87B33">
        <w:t>published in February 2020</w:t>
      </w:r>
    </w:p>
    <w:p w14:paraId="77B53763" w14:textId="32AE148C" w:rsidR="00C200D0" w:rsidRDefault="0069505E" w:rsidP="00C200D0">
      <w:pPr>
        <w:ind w:left="820"/>
      </w:pPr>
      <w:r>
        <w:rPr>
          <w:rFonts w:ascii="Verdana" w:eastAsia="Verdana" w:hAnsi="Verdana" w:cs="Verdana"/>
        </w:rPr>
        <w:t xml:space="preserve">-    </w:t>
      </w:r>
      <w:r>
        <w:t xml:space="preserve">Designed and fabricated a </w:t>
      </w:r>
      <w:r w:rsidR="00B87B33">
        <w:t>large-scale</w:t>
      </w:r>
      <w:r>
        <w:t xml:space="preserve"> prototype of a variable magnetic particle</w:t>
      </w:r>
    </w:p>
    <w:p w14:paraId="014680DC" w14:textId="1D2B4BB4" w:rsidR="00C200D0" w:rsidRDefault="00C200D0" w:rsidP="00C200D0">
      <w:pPr>
        <w:ind w:left="820"/>
      </w:pPr>
    </w:p>
    <w:p w14:paraId="7E96FE2F" w14:textId="605F84DB" w:rsidR="00C200D0" w:rsidRDefault="00305808" w:rsidP="00C200D0">
      <w:pPr>
        <w:ind w:left="100"/>
        <w:rPr>
          <w:b/>
        </w:rPr>
      </w:pPr>
      <w:r>
        <w:rPr>
          <w:b/>
        </w:rPr>
        <w:t>TEACHING</w:t>
      </w:r>
      <w:r w:rsidR="001152E0">
        <w:rPr>
          <w:b/>
        </w:rPr>
        <w:t>/OUTREACH</w:t>
      </w:r>
      <w:r w:rsidR="00C200D0">
        <w:rPr>
          <w:b/>
        </w:rPr>
        <w:t xml:space="preserve">      </w:t>
      </w:r>
    </w:p>
    <w:p w14:paraId="619A5402" w14:textId="72CA8756" w:rsidR="00C200D0" w:rsidRPr="00C200D0" w:rsidRDefault="00C2615E" w:rsidP="00C200D0">
      <w:pPr>
        <w:spacing w:before="29"/>
        <w:rPr>
          <w:b/>
        </w:rPr>
      </w:pPr>
      <w:r>
        <w:pict w14:anchorId="40EF6CAB">
          <v:group id="_x0000_s1030" alt="" style="position:absolute;margin-left:34.55pt;margin-top:.8pt;width:542.9pt;height:0;z-index:-251655680;mso-position-horizontal-relative:page" coordorigin="691,31" coordsize="10858,0">
            <v:shape id="_x0000_s1031" alt="" style="position:absolute;left:691;top:31;width:10858;height:0" coordorigin="691,31" coordsize="10858,0" path="m691,31r10858,e" filled="f" strokeweight=".82pt">
              <v:path arrowok="t"/>
            </v:shape>
            <w10:wrap anchorx="page"/>
          </v:group>
        </w:pict>
      </w:r>
      <w:r w:rsidR="00C200D0">
        <w:rPr>
          <w:b/>
        </w:rPr>
        <w:t xml:space="preserve">  City of Miami Beach                                                                                                                                   </w:t>
      </w:r>
      <w:r w:rsidR="00C200D0">
        <w:rPr>
          <w:b/>
        </w:rPr>
        <w:tab/>
        <w:t xml:space="preserve">             June 2020 – Present</w:t>
      </w:r>
    </w:p>
    <w:p w14:paraId="7895C563" w14:textId="65CF4B23" w:rsidR="00C200D0" w:rsidRDefault="00C200D0" w:rsidP="00C200D0">
      <w:pPr>
        <w:spacing w:line="220" w:lineRule="exact"/>
        <w:ind w:left="100"/>
      </w:pPr>
      <w:r>
        <w:rPr>
          <w:i/>
        </w:rPr>
        <w:t xml:space="preserve">Intern                                                                                                                                                                                   </w:t>
      </w:r>
      <w:r>
        <w:t>Miami Beach, F</w:t>
      </w:r>
      <w:r w:rsidR="00305808">
        <w:t>L</w:t>
      </w:r>
    </w:p>
    <w:p w14:paraId="24C2600D" w14:textId="31B4D99B" w:rsidR="00C200D0" w:rsidRDefault="00C200D0" w:rsidP="00C200D0">
      <w:pPr>
        <w:ind w:left="820"/>
      </w:pPr>
      <w:r>
        <w:rPr>
          <w:rFonts w:ascii="Verdana" w:eastAsia="Verdana" w:hAnsi="Verdana" w:cs="Verdana"/>
        </w:rPr>
        <w:t xml:space="preserve">-    </w:t>
      </w:r>
      <w:r w:rsidR="00305808">
        <w:t xml:space="preserve">Worked full-time to create </w:t>
      </w:r>
      <w:r>
        <w:t>lesson plans for 14-hour</w:t>
      </w:r>
      <w:r w:rsidR="0021708D">
        <w:t xml:space="preserve"> after school programs in Scratch, Math and Logic, and 3D printing</w:t>
      </w:r>
    </w:p>
    <w:p w14:paraId="0C43D366" w14:textId="6C8851DF" w:rsidR="00C200D0" w:rsidRPr="00C200D0" w:rsidRDefault="00C200D0" w:rsidP="00C200D0">
      <w:pPr>
        <w:ind w:left="820"/>
      </w:pPr>
      <w:r>
        <w:rPr>
          <w:rFonts w:ascii="Verdana" w:eastAsia="Verdana" w:hAnsi="Verdana" w:cs="Verdana"/>
        </w:rPr>
        <w:t xml:space="preserve">-    </w:t>
      </w:r>
      <w:r w:rsidR="00305808" w:rsidRPr="00E5344B">
        <w:t>Currently teaching courses remotely to students, consistent with COVID-19 restrictions</w:t>
      </w:r>
    </w:p>
    <w:p w14:paraId="636571FF" w14:textId="06E2DDFD" w:rsidR="0083796F" w:rsidRDefault="0069505E">
      <w:pPr>
        <w:spacing w:before="29"/>
        <w:ind w:left="100"/>
      </w:pPr>
      <w:r>
        <w:rPr>
          <w:b/>
        </w:rPr>
        <w:t>Edgerton Center                                                                                                                                           March 2018 – January 2020</w:t>
      </w:r>
    </w:p>
    <w:p w14:paraId="45D33A19" w14:textId="77777777" w:rsidR="0083796F" w:rsidRDefault="0069505E">
      <w:pPr>
        <w:spacing w:line="220" w:lineRule="exact"/>
        <w:ind w:left="100"/>
      </w:pPr>
      <w:proofErr w:type="spellStart"/>
      <w:r>
        <w:rPr>
          <w:i/>
        </w:rPr>
        <w:t>Makerlodge</w:t>
      </w:r>
      <w:proofErr w:type="spellEnd"/>
      <w:r>
        <w:rPr>
          <w:i/>
        </w:rPr>
        <w:t xml:space="preserve"> Mentor                                                                                                                                                             </w:t>
      </w:r>
      <w:r>
        <w:t>Cambridge, MA</w:t>
      </w:r>
    </w:p>
    <w:p w14:paraId="5368B197" w14:textId="77777777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>
        <w:t>Maintained a hobby shop for three hours a week to teach people how to use the fabrication machines</w:t>
      </w:r>
    </w:p>
    <w:p w14:paraId="7271C5E5" w14:textId="12684E75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>
        <w:t>Created curriculum and taught teachers to implement maker shops in Boston area school districts</w:t>
      </w:r>
    </w:p>
    <w:p w14:paraId="11C1CC71" w14:textId="77777777" w:rsidR="0083796F" w:rsidRDefault="0069505E">
      <w:pPr>
        <w:spacing w:line="220" w:lineRule="exact"/>
        <w:ind w:left="100"/>
      </w:pPr>
      <w:r>
        <w:rPr>
          <w:b/>
        </w:rPr>
        <w:t>Women’s Technology Program                                                                                                                         May 2019- August 2019</w:t>
      </w:r>
    </w:p>
    <w:p w14:paraId="52CCD468" w14:textId="77777777" w:rsidR="0083796F" w:rsidRDefault="0069505E">
      <w:pPr>
        <w:spacing w:line="220" w:lineRule="exact"/>
        <w:ind w:left="100"/>
      </w:pPr>
      <w:r>
        <w:rPr>
          <w:i/>
        </w:rPr>
        <w:t xml:space="preserve">Mechanical Engineering Tutor                                                                                                                                            </w:t>
      </w:r>
      <w:r>
        <w:t>Cambridge, MA</w:t>
      </w:r>
    </w:p>
    <w:p w14:paraId="16FD6CF4" w14:textId="77777777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>
        <w:t>Worked full time during the summer as part of the residential staff in mentoring rising high school seniors</w:t>
      </w:r>
    </w:p>
    <w:p w14:paraId="134997F2" w14:textId="77777777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>
        <w:t>Taught a class on motors and gears and created fun and engaging demos to inspire the girls</w:t>
      </w:r>
    </w:p>
    <w:p w14:paraId="0956E773" w14:textId="77777777" w:rsidR="0083796F" w:rsidRDefault="0069505E">
      <w:pPr>
        <w:spacing w:line="220" w:lineRule="exact"/>
        <w:ind w:left="100"/>
      </w:pPr>
      <w:proofErr w:type="spellStart"/>
      <w:r>
        <w:rPr>
          <w:b/>
        </w:rPr>
        <w:t>DynaMIT</w:t>
      </w:r>
      <w:proofErr w:type="spellEnd"/>
      <w:r>
        <w:rPr>
          <w:b/>
        </w:rPr>
        <w:t xml:space="preserve">                                                                                                                                                          August 2018-August 2019</w:t>
      </w:r>
    </w:p>
    <w:p w14:paraId="65F9D3A8" w14:textId="77777777" w:rsidR="0083796F" w:rsidRDefault="0069505E">
      <w:pPr>
        <w:spacing w:line="220" w:lineRule="exact"/>
        <w:ind w:left="100"/>
      </w:pPr>
      <w:r>
        <w:rPr>
          <w:i/>
        </w:rPr>
        <w:t xml:space="preserve">Camp counselor                                                                                                                                                                   </w:t>
      </w:r>
      <w:r>
        <w:t>Cambridge, MA</w:t>
      </w:r>
    </w:p>
    <w:p w14:paraId="3C39CCAB" w14:textId="5EE19214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>
        <w:t>Created and presented lectures and led 7</w:t>
      </w:r>
      <w:proofErr w:type="spellStart"/>
      <w:proofErr w:type="gramStart"/>
      <w:r>
        <w:rPr>
          <w:w w:val="99"/>
          <w:position w:val="6"/>
          <w:sz w:val="13"/>
          <w:szCs w:val="13"/>
        </w:rPr>
        <w:t>th</w:t>
      </w:r>
      <w:proofErr w:type="spellEnd"/>
      <w:r>
        <w:rPr>
          <w:position w:val="6"/>
          <w:sz w:val="13"/>
          <w:szCs w:val="13"/>
        </w:rPr>
        <w:t xml:space="preserve">  </w:t>
      </w:r>
      <w:r>
        <w:t>graders</w:t>
      </w:r>
      <w:proofErr w:type="gramEnd"/>
      <w:r>
        <w:t xml:space="preserve"> through Mechanical Engineering activities</w:t>
      </w:r>
    </w:p>
    <w:p w14:paraId="170B39B4" w14:textId="77777777" w:rsidR="00C200D0" w:rsidRDefault="00C200D0" w:rsidP="00C200D0">
      <w:pPr>
        <w:spacing w:line="220" w:lineRule="exact"/>
        <w:ind w:left="100"/>
      </w:pPr>
    </w:p>
    <w:p w14:paraId="4DD1BFB3" w14:textId="4F21CB7F" w:rsidR="00C200D0" w:rsidRPr="00C200D0" w:rsidRDefault="0069505E" w:rsidP="00C200D0">
      <w:pPr>
        <w:spacing w:line="220" w:lineRule="exact"/>
        <w:ind w:left="100"/>
        <w:rPr>
          <w:b/>
        </w:rPr>
      </w:pPr>
      <w:r w:rsidRPr="00C200D0">
        <w:rPr>
          <w:b/>
        </w:rPr>
        <w:t>LEADERSHIP EXPERIENCE/ VOLUNTEER WORK</w:t>
      </w:r>
      <w:r w:rsidR="00C200D0">
        <w:rPr>
          <w:b/>
        </w:rPr>
        <w:t xml:space="preserve">       </w:t>
      </w:r>
    </w:p>
    <w:p w14:paraId="53E8B506" w14:textId="21751FFA" w:rsidR="0083796F" w:rsidRDefault="00C2615E">
      <w:pPr>
        <w:spacing w:before="24"/>
        <w:ind w:left="100"/>
      </w:pPr>
      <w:r>
        <w:pict w14:anchorId="7DF99125">
          <v:group id="_x0000_s1028" alt="" style="position:absolute;left:0;text-align:left;margin-left:34.55pt;margin-top:1.3pt;width:542.9pt;height:0;z-index:-251657728;mso-position-horizontal-relative:page" coordorigin="691,26" coordsize="10858,0">
            <v:shape id="_x0000_s1029" alt="" style="position:absolute;left:691;top:26;width:10858;height:0" coordorigin="691,26" coordsize="10858,0" path="m691,26r10858,e" filled="f" strokeweight=".82pt">
              <v:path arrowok="t"/>
            </v:shape>
            <w10:wrap anchorx="page"/>
          </v:group>
        </w:pict>
      </w:r>
      <w:r w:rsidR="0069505E">
        <w:rPr>
          <w:b/>
        </w:rPr>
        <w:t xml:space="preserve">Sigma Kappa Sorority                                                                                                                             </w:t>
      </w:r>
      <w:r w:rsidR="00305808">
        <w:rPr>
          <w:b/>
        </w:rPr>
        <w:t xml:space="preserve">        September</w:t>
      </w:r>
      <w:r w:rsidR="0069505E">
        <w:rPr>
          <w:b/>
        </w:rPr>
        <w:t xml:space="preserve"> 201</w:t>
      </w:r>
      <w:r w:rsidR="00305808">
        <w:rPr>
          <w:b/>
        </w:rPr>
        <w:t>7</w:t>
      </w:r>
      <w:r w:rsidR="0069505E">
        <w:rPr>
          <w:b/>
        </w:rPr>
        <w:t xml:space="preserve"> –</w:t>
      </w:r>
      <w:r w:rsidR="00305808">
        <w:rPr>
          <w:b/>
        </w:rPr>
        <w:t xml:space="preserve"> Present</w:t>
      </w:r>
    </w:p>
    <w:p w14:paraId="21759C4B" w14:textId="0B805CD7" w:rsidR="0083796F" w:rsidRDefault="0069505E">
      <w:pPr>
        <w:spacing w:line="220" w:lineRule="exact"/>
        <w:ind w:left="100"/>
      </w:pPr>
      <w:r>
        <w:rPr>
          <w:i/>
        </w:rPr>
        <w:t>Baking Chair</w:t>
      </w:r>
      <w:r w:rsidR="00305808">
        <w:rPr>
          <w:i/>
        </w:rPr>
        <w:t xml:space="preserve"> (2019)/ Panhellenic Recruitment Counselor</w:t>
      </w:r>
      <w:r>
        <w:rPr>
          <w:i/>
        </w:rPr>
        <w:t xml:space="preserve"> </w:t>
      </w:r>
      <w:r w:rsidR="00305808">
        <w:rPr>
          <w:i/>
        </w:rPr>
        <w:t>(2020)</w:t>
      </w:r>
      <w:r>
        <w:rPr>
          <w:i/>
        </w:rPr>
        <w:t xml:space="preserve">     </w:t>
      </w:r>
      <w:r w:rsidR="00305808">
        <w:rPr>
          <w:i/>
        </w:rPr>
        <w:t xml:space="preserve"> </w:t>
      </w:r>
      <w:r>
        <w:rPr>
          <w:i/>
        </w:rPr>
        <w:t xml:space="preserve">              </w:t>
      </w:r>
      <w:r w:rsidR="00305808">
        <w:rPr>
          <w:i/>
        </w:rPr>
        <w:t xml:space="preserve">     </w:t>
      </w:r>
      <w:r>
        <w:rPr>
          <w:i/>
        </w:rPr>
        <w:t xml:space="preserve">                                                                   </w:t>
      </w:r>
      <w:r>
        <w:t>Boston, MA</w:t>
      </w:r>
    </w:p>
    <w:p w14:paraId="37F9BF6A" w14:textId="074F0267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>
        <w:t>Led team to bake 200+ cookies every week</w:t>
      </w:r>
      <w:r w:rsidR="00305808">
        <w:t xml:space="preserve"> and p</w:t>
      </w:r>
      <w:r w:rsidR="00305808">
        <w:t>lanned the food served during recruitment</w:t>
      </w:r>
    </w:p>
    <w:p w14:paraId="03311B01" w14:textId="62BBAA62" w:rsidR="0083796F" w:rsidRDefault="0069505E">
      <w:pPr>
        <w:spacing w:line="240" w:lineRule="exact"/>
        <w:ind w:left="820"/>
      </w:pPr>
      <w:r>
        <w:rPr>
          <w:rFonts w:ascii="Verdana" w:eastAsia="Verdana" w:hAnsi="Verdana" w:cs="Verdana"/>
        </w:rPr>
        <w:t xml:space="preserve">-    </w:t>
      </w:r>
      <w:r w:rsidR="000E24E9">
        <w:t xml:space="preserve">Counseled potential new members through recruitment </w:t>
      </w:r>
      <w:r w:rsidR="000E24E9">
        <w:t>in an unbiased manner</w:t>
      </w:r>
    </w:p>
    <w:p w14:paraId="0DE5B282" w14:textId="77777777" w:rsidR="0083796F" w:rsidRDefault="0069505E">
      <w:pPr>
        <w:spacing w:line="220" w:lineRule="exact"/>
        <w:ind w:left="100"/>
      </w:pPr>
      <w:r>
        <w:rPr>
          <w:b/>
        </w:rPr>
        <w:t>Maseeh Hall                                                                                                                                                     September 2018-May 2019</w:t>
      </w:r>
    </w:p>
    <w:p w14:paraId="3FFDE119" w14:textId="77777777" w:rsidR="0083796F" w:rsidRDefault="0069505E">
      <w:pPr>
        <w:spacing w:line="220" w:lineRule="exact"/>
        <w:ind w:left="100"/>
      </w:pPr>
      <w:r>
        <w:rPr>
          <w:i/>
        </w:rPr>
        <w:t xml:space="preserve">Floor 2 representative                                                                                                                                                         </w:t>
      </w:r>
      <w:r>
        <w:t>Cambridge, MA</w:t>
      </w:r>
    </w:p>
    <w:p w14:paraId="09B14B96" w14:textId="77777777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>
        <w:t>Managed 90 people and $1,600 budget for floor activities to cultivate a closer community.</w:t>
      </w:r>
    </w:p>
    <w:p w14:paraId="71AD6240" w14:textId="77777777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>
        <w:t>Created a Big/Little mentor system to make freshmen feel more comfortable reaching out to upperclassmen</w:t>
      </w:r>
    </w:p>
    <w:p w14:paraId="239F2A43" w14:textId="77777777" w:rsidR="0083796F" w:rsidRDefault="0069505E">
      <w:pPr>
        <w:spacing w:line="220" w:lineRule="exact"/>
        <w:ind w:left="100"/>
      </w:pPr>
      <w:r>
        <w:rPr>
          <w:b/>
        </w:rPr>
        <w:t>First Robotics Mentor                                                                                                                            December 2017-February 2018</w:t>
      </w:r>
    </w:p>
    <w:p w14:paraId="2C250D4E" w14:textId="77777777" w:rsidR="0083796F" w:rsidRDefault="0069505E">
      <w:pPr>
        <w:spacing w:line="220" w:lineRule="exact"/>
        <w:ind w:left="100"/>
      </w:pPr>
      <w:r>
        <w:rPr>
          <w:i/>
        </w:rPr>
        <w:t xml:space="preserve">CAD Mentor during </w:t>
      </w:r>
      <w:proofErr w:type="spellStart"/>
      <w:r>
        <w:rPr>
          <w:i/>
        </w:rPr>
        <w:t>Intraterm</w:t>
      </w:r>
      <w:proofErr w:type="spellEnd"/>
      <w:r>
        <w:rPr>
          <w:i/>
        </w:rPr>
        <w:t xml:space="preserve"> break                                                                                                                                       </w:t>
      </w:r>
      <w:r>
        <w:t>Danville, CA</w:t>
      </w:r>
    </w:p>
    <w:p w14:paraId="247C2F52" w14:textId="77777777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>
        <w:t>Oversaw high school students on the design/CAD team and kept an overall eye on the machine shop</w:t>
      </w:r>
    </w:p>
    <w:p w14:paraId="4B30294A" w14:textId="77777777" w:rsidR="0083796F" w:rsidRDefault="0069505E">
      <w:pPr>
        <w:ind w:left="820"/>
      </w:pPr>
      <w:r>
        <w:rPr>
          <w:rFonts w:ascii="Verdana" w:eastAsia="Verdana" w:hAnsi="Verdana" w:cs="Verdana"/>
        </w:rPr>
        <w:t xml:space="preserve">-    </w:t>
      </w:r>
      <w:r>
        <w:t>Aided in decision making and led the students to choose a design that was possible within their skill set</w:t>
      </w:r>
    </w:p>
    <w:p w14:paraId="11ACE72F" w14:textId="77777777" w:rsidR="0083796F" w:rsidRDefault="0069505E">
      <w:pPr>
        <w:spacing w:line="220" w:lineRule="exact"/>
        <w:ind w:left="100"/>
      </w:pPr>
      <w:r>
        <w:rPr>
          <w:b/>
        </w:rPr>
        <w:t>SKILLS/INTERESTS</w:t>
      </w:r>
    </w:p>
    <w:p w14:paraId="312DADBF" w14:textId="77777777" w:rsidR="0083796F" w:rsidRDefault="00C2615E">
      <w:pPr>
        <w:spacing w:before="24"/>
        <w:ind w:left="820"/>
      </w:pPr>
      <w:r>
        <w:pict w14:anchorId="0692C593">
          <v:group id="_x0000_s1026" alt="" style="position:absolute;left:0;text-align:left;margin-left:34.55pt;margin-top:1.3pt;width:542.9pt;height:0;z-index:-251656704;mso-position-horizontal-relative:page" coordorigin="691,26" coordsize="10858,0">
            <v:shape id="_x0000_s1027" alt="" style="position:absolute;left:691;top:26;width:10858;height:0" coordorigin="691,26" coordsize="10858,0" path="m691,26r10858,e" filled="f" strokeweight=".82pt">
              <v:path arrowok="t"/>
            </v:shape>
            <w10:wrap anchorx="page"/>
          </v:group>
        </w:pict>
      </w:r>
      <w:r w:rsidR="0069505E">
        <w:rPr>
          <w:b/>
        </w:rPr>
        <w:t xml:space="preserve">Technical Skills: </w:t>
      </w:r>
      <w:r w:rsidR="0069505E">
        <w:t xml:space="preserve">Computer Programing (Java, Python), SolidWorks, </w:t>
      </w:r>
      <w:proofErr w:type="spellStart"/>
      <w:r w:rsidR="0069505E">
        <w:t>Shopbot</w:t>
      </w:r>
      <w:proofErr w:type="spellEnd"/>
      <w:r w:rsidR="0069505E">
        <w:t xml:space="preserve"> CNC router, Laser Cutter, 3D printer, Excel</w:t>
      </w:r>
    </w:p>
    <w:p w14:paraId="406F50A7" w14:textId="12C9A52E" w:rsidR="0083796F" w:rsidRDefault="0069505E">
      <w:pPr>
        <w:spacing w:line="220" w:lineRule="exact"/>
        <w:ind w:left="820"/>
      </w:pPr>
      <w:r>
        <w:rPr>
          <w:b/>
        </w:rPr>
        <w:t xml:space="preserve">Language: </w:t>
      </w:r>
      <w:r w:rsidR="000E24E9">
        <w:t xml:space="preserve">Conversational </w:t>
      </w:r>
      <w:r>
        <w:t>in Spanish</w:t>
      </w:r>
      <w:r w:rsidR="000E24E9">
        <w:t xml:space="preserve"> (intermediate in writing</w:t>
      </w:r>
      <w:proofErr w:type="gramStart"/>
      <w:r w:rsidR="000E24E9">
        <w:t>)</w:t>
      </w:r>
      <w:r>
        <w:t xml:space="preserve">, </w:t>
      </w:r>
      <w:r w:rsidR="000E24E9">
        <w:t xml:space="preserve"> </w:t>
      </w:r>
      <w:r>
        <w:t>Learning</w:t>
      </w:r>
      <w:proofErr w:type="gramEnd"/>
      <w:r>
        <w:t xml:space="preserve"> Japanese</w:t>
      </w:r>
    </w:p>
    <w:p w14:paraId="0975EF76" w14:textId="7E71527E" w:rsidR="0083796F" w:rsidRDefault="0069505E">
      <w:pPr>
        <w:spacing w:line="220" w:lineRule="exact"/>
        <w:ind w:left="820"/>
      </w:pPr>
      <w:r>
        <w:rPr>
          <w:b/>
        </w:rPr>
        <w:t xml:space="preserve">Interests: </w:t>
      </w:r>
      <w:r>
        <w:t xml:space="preserve">SWE, SHPE, </w:t>
      </w:r>
      <w:r w:rsidR="000E24E9">
        <w:t xml:space="preserve">Teaching, </w:t>
      </w:r>
      <w:r>
        <w:t>Volleyball, Choir, Yoga, Reading, Scuba Diving, Speech and Debate, Knitting</w:t>
      </w:r>
    </w:p>
    <w:sectPr w:rsidR="0083796F">
      <w:type w:val="continuous"/>
      <w:pgSz w:w="12240" w:h="15840"/>
      <w:pgMar w:top="5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73C4"/>
    <w:multiLevelType w:val="multilevel"/>
    <w:tmpl w:val="FF40D6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96F"/>
    <w:rsid w:val="000E24E9"/>
    <w:rsid w:val="001152E0"/>
    <w:rsid w:val="0021708D"/>
    <w:rsid w:val="002B5E12"/>
    <w:rsid w:val="00305808"/>
    <w:rsid w:val="0055503F"/>
    <w:rsid w:val="0069505E"/>
    <w:rsid w:val="006C625C"/>
    <w:rsid w:val="00782BFB"/>
    <w:rsid w:val="0083796F"/>
    <w:rsid w:val="00A57710"/>
    <w:rsid w:val="00B87B33"/>
    <w:rsid w:val="00C200D0"/>
    <w:rsid w:val="00C2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EFED5EF"/>
  <w15:docId w15:val="{6C71FFC2-02B4-F943-9287-939EED72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03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03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5E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3374920.3374933" TargetMode="External"/><Relationship Id="rId5" Type="http://schemas.openxmlformats.org/officeDocument/2006/relationships/hyperlink" Target="https://www.linkedin.com/in/chloe-nelson-arzuaga-01a50a16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Chloe A Nelson-Arzuaga</cp:lastModifiedBy>
  <cp:revision>2</cp:revision>
  <cp:lastPrinted>2020-09-08T19:01:00Z</cp:lastPrinted>
  <dcterms:created xsi:type="dcterms:W3CDTF">2020-09-08T21:29:00Z</dcterms:created>
  <dcterms:modified xsi:type="dcterms:W3CDTF">2020-09-08T21:29:00Z</dcterms:modified>
</cp:coreProperties>
</file>